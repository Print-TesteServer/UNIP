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p14">
  <w:background w:color="FFFFFF"/>
  <w:body>
    <w:p xmlns:wp14="http://schemas.microsoft.com/office/word/2010/wordml" w:rsidR="00B23ACE" w:rsidP="534DB9B7" w:rsidRDefault="00B57040" w14:paraId="6881269F" wp14:textId="77777777" wp14:noSpellErr="1">
      <w:pPr>
        <w:spacing w:line="360" w:lineRule="auto"/>
        <w:jc w:val="both"/>
        <w:rPr>
          <w:rFonts w:ascii="Tahoma" w:hAnsi="Tahoma" w:cs="Tahoma"/>
          <w:sz w:val="52"/>
          <w:szCs w:val="52"/>
        </w:rPr>
      </w:pPr>
      <w:bookmarkStart w:name="OLE_LINK1" w:id="0"/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7AFAB473" wp14:editId="7777777">
            <wp:extent cx="1600200" cy="476250"/>
            <wp:effectExtent l="0" t="0" r="0" b="0"/>
            <wp:docPr id="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Pr="00B57040" w:rsidR="00B57040" w:rsidRDefault="00B57040" w14:paraId="672A6659" wp14:textId="77777777">
      <w:pPr>
        <w:pStyle w:val="Ttulo6"/>
      </w:pPr>
    </w:p>
    <w:p xmlns:wp14="http://schemas.microsoft.com/office/word/2010/wordml" w:rsidRPr="00B57040" w:rsidR="00B57040" w:rsidRDefault="00B57040" w14:paraId="0A37501D" wp14:textId="77777777">
      <w:pPr>
        <w:pStyle w:val="Ttulo6"/>
      </w:pPr>
    </w:p>
    <w:p xmlns:wp14="http://schemas.microsoft.com/office/word/2010/wordml" w:rsidRPr="00B57040" w:rsidR="00B57040" w:rsidRDefault="00B57040" w14:paraId="5DAB6C7B" wp14:textId="77777777">
      <w:pPr>
        <w:pStyle w:val="Ttulo6"/>
      </w:pPr>
    </w:p>
    <w:p xmlns:wp14="http://schemas.microsoft.com/office/word/2010/wordml" w:rsidR="00B23ACE" w:rsidRDefault="00B57040" w14:paraId="121412C6" wp14:textId="77777777">
      <w:pPr>
        <w:pStyle w:val="Ttulo6"/>
      </w:pPr>
      <w:r>
        <w:rPr>
          <w:lang w:val="pt-BR"/>
        </w:rPr>
        <w:t xml:space="preserve">5º/6º </w:t>
      </w:r>
      <w:r w:rsidR="00B23ACE">
        <w:t>Ciência</w:t>
      </w:r>
      <w:r w:rsidR="00B23ACE">
        <w:rPr>
          <w:rFonts w:eastAsia="Tahoma"/>
        </w:rPr>
        <w:t xml:space="preserve"> </w:t>
      </w:r>
      <w:r w:rsidR="00B23ACE">
        <w:t>da</w:t>
      </w:r>
      <w:r w:rsidR="00B23ACE">
        <w:rPr>
          <w:rFonts w:eastAsia="Tahoma"/>
        </w:rPr>
        <w:t xml:space="preserve"> </w:t>
      </w:r>
      <w:r w:rsidR="00B23ACE">
        <w:t>Computação</w:t>
      </w:r>
      <w:r w:rsidR="00B23ACE">
        <w:rPr>
          <w:rFonts w:eastAsia="Tahoma"/>
        </w:rPr>
        <w:t xml:space="preserve"> </w:t>
      </w:r>
      <w:r w:rsidR="00B23ACE">
        <w:t>(CC)</w:t>
      </w:r>
    </w:p>
    <w:p xmlns:wp14="http://schemas.microsoft.com/office/word/2010/wordml" w:rsidR="00B57040" w:rsidP="00B57040" w:rsidRDefault="00B57040" w14:paraId="02EB378F" wp14:textId="77777777">
      <w:pPr>
        <w:jc w:val="center"/>
        <w:rPr>
          <w:rFonts w:ascii="Tahoma" w:hAnsi="Tahoma" w:cs="Tahoma"/>
          <w:sz w:val="52"/>
        </w:rPr>
      </w:pPr>
    </w:p>
    <w:p xmlns:wp14="http://schemas.microsoft.com/office/word/2010/wordml" w:rsidR="00B57040" w:rsidP="00B57040" w:rsidRDefault="00B57040" w14:paraId="6A05A809" wp14:textId="77777777">
      <w:pPr>
        <w:jc w:val="center"/>
        <w:rPr>
          <w:rFonts w:ascii="Tahoma" w:hAnsi="Tahoma" w:cs="Tahoma"/>
          <w:sz w:val="52"/>
        </w:rPr>
      </w:pPr>
    </w:p>
    <w:p xmlns:wp14="http://schemas.microsoft.com/office/word/2010/wordml" w:rsidR="00B57040" w:rsidP="00B57040" w:rsidRDefault="00B57040" w14:paraId="5A39BBE3" wp14:textId="77777777">
      <w:pPr>
        <w:jc w:val="center"/>
        <w:rPr>
          <w:rFonts w:ascii="Tahoma" w:hAnsi="Tahoma" w:cs="Tahoma"/>
          <w:sz w:val="52"/>
        </w:rPr>
      </w:pPr>
    </w:p>
    <w:p xmlns:wp14="http://schemas.microsoft.com/office/word/2010/wordml" w:rsidR="00B57040" w:rsidP="00B57040" w:rsidRDefault="00B57040" w14:paraId="41C8F396" wp14:textId="77777777">
      <w:pPr>
        <w:jc w:val="center"/>
        <w:rPr>
          <w:rFonts w:ascii="Tahoma" w:hAnsi="Tahoma" w:cs="Tahoma"/>
          <w:sz w:val="52"/>
        </w:rPr>
      </w:pPr>
    </w:p>
    <w:p xmlns:wp14="http://schemas.microsoft.com/office/word/2010/wordml" w:rsidR="00B57040" w:rsidP="00B57040" w:rsidRDefault="00B57040" w14:paraId="72A3D3EC" wp14:textId="77777777">
      <w:pPr>
        <w:jc w:val="center"/>
        <w:rPr>
          <w:rFonts w:ascii="Tahoma" w:hAnsi="Tahoma" w:cs="Tahoma"/>
          <w:sz w:val="52"/>
        </w:rPr>
      </w:pPr>
    </w:p>
    <w:p xmlns:wp14="http://schemas.microsoft.com/office/word/2010/wordml" w:rsidRPr="00537A7F" w:rsidR="00B57040" w:rsidP="00B57040" w:rsidRDefault="00B57040" w14:paraId="4E4EB416" wp14:textId="77777777">
      <w:pPr>
        <w:pStyle w:val="Ttulo2"/>
        <w:rPr>
          <w:rFonts w:ascii="Tahoma" w:hAnsi="Tahoma" w:cs="Tahoma"/>
          <w:color w:val="102640"/>
          <w:sz w:val="46"/>
          <w:szCs w:val="46"/>
          <w:u w:val="single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Orientações</w:t>
      </w:r>
      <w:r w:rsidRPr="00564478">
        <w:rPr>
          <w:rFonts w:ascii="Tahoma" w:hAnsi="Tahoma" w:eastAsia="Tahoma" w:cs="Tahoma"/>
          <w:color w:val="102640"/>
          <w:sz w:val="46"/>
          <w:szCs w:val="46"/>
        </w:rPr>
        <w:t xml:space="preserve"> </w:t>
      </w:r>
      <w:r w:rsidRPr="00564478">
        <w:rPr>
          <w:rFonts w:ascii="Tahoma" w:hAnsi="Tahoma" w:cs="Tahoma"/>
          <w:color w:val="102640"/>
          <w:sz w:val="46"/>
          <w:szCs w:val="46"/>
        </w:rPr>
        <w:t>para</w:t>
      </w:r>
      <w:r w:rsidRPr="00564478">
        <w:rPr>
          <w:rFonts w:ascii="Tahoma" w:hAnsi="Tahoma" w:eastAsia="Tahoma" w:cs="Tahoma"/>
          <w:color w:val="102640"/>
          <w:sz w:val="46"/>
          <w:szCs w:val="46"/>
        </w:rPr>
        <w:t xml:space="preserve"> a disciplina de</w:t>
      </w:r>
      <w:r w:rsidRPr="00537A7F">
        <w:rPr>
          <w:rFonts w:ascii="Tahoma" w:hAnsi="Tahoma" w:eastAsia="Tahoma" w:cs="Tahoma"/>
          <w:color w:val="102640"/>
          <w:sz w:val="46"/>
          <w:szCs w:val="46"/>
          <w:u w:val="single"/>
        </w:rPr>
        <w:t xml:space="preserve"> Atividades Práticas Supervisionadas</w:t>
      </w:r>
    </w:p>
    <w:p xmlns:wp14="http://schemas.microsoft.com/office/word/2010/wordml" w:rsidRPr="00564478" w:rsidR="00B57040" w:rsidP="00B57040" w:rsidRDefault="00B57040" w14:paraId="7CFB5A06" wp14:textId="5B567676">
      <w:pPr>
        <w:pStyle w:val="Ttulo2"/>
        <w:rPr>
          <w:rFonts w:ascii="Tahoma" w:hAnsi="Tahoma" w:cs="Tahoma"/>
          <w:color w:val="102640"/>
          <w:sz w:val="46"/>
          <w:szCs w:val="46"/>
        </w:rPr>
      </w:pPr>
      <w:r w:rsidRPr="369867B0" w:rsidR="00B57040">
        <w:rPr>
          <w:rFonts w:ascii="Tahoma" w:hAnsi="Tahoma" w:cs="Tahoma"/>
          <w:color w:val="102640"/>
          <w:sz w:val="46"/>
          <w:szCs w:val="46"/>
        </w:rPr>
        <w:t>20</w:t>
      </w:r>
      <w:r w:rsidRPr="369867B0" w:rsidR="4C9F1832">
        <w:rPr>
          <w:rFonts w:ascii="Tahoma" w:hAnsi="Tahoma" w:cs="Tahoma"/>
          <w:color w:val="102640"/>
          <w:sz w:val="46"/>
          <w:szCs w:val="46"/>
        </w:rPr>
        <w:t>22</w:t>
      </w:r>
    </w:p>
    <w:p xmlns:wp14="http://schemas.microsoft.com/office/word/2010/wordml" w:rsidR="00B23ACE" w:rsidRDefault="00B23ACE" w14:paraId="0D0B940D" wp14:textId="77777777">
      <w:pPr>
        <w:rPr>
          <w:color w:val="102640"/>
        </w:rPr>
      </w:pPr>
    </w:p>
    <w:p xmlns:wp14="http://schemas.microsoft.com/office/word/2010/wordml" w:rsidR="00B57040" w:rsidRDefault="00B57040" w14:paraId="0E27B00A" wp14:textId="77777777">
      <w:pPr>
        <w:rPr>
          <w:color w:val="102640"/>
        </w:rPr>
      </w:pPr>
    </w:p>
    <w:p xmlns:wp14="http://schemas.microsoft.com/office/word/2010/wordml" w:rsidR="00B57040" w:rsidRDefault="00B57040" w14:paraId="60061E4C" wp14:textId="77777777">
      <w:pPr>
        <w:rPr>
          <w:color w:val="102640"/>
        </w:rPr>
      </w:pPr>
    </w:p>
    <w:p xmlns:wp14="http://schemas.microsoft.com/office/word/2010/wordml" w:rsidR="00B57040" w:rsidRDefault="00B57040" w14:paraId="44EAFD9C" wp14:textId="77777777">
      <w:pPr>
        <w:rPr>
          <w:color w:val="102640"/>
        </w:rPr>
      </w:pPr>
    </w:p>
    <w:p xmlns:wp14="http://schemas.microsoft.com/office/word/2010/wordml" w:rsidR="00B57040" w:rsidRDefault="00B57040" w14:paraId="4B94D5A5" wp14:textId="77777777">
      <w:pPr>
        <w:rPr>
          <w:color w:val="102640"/>
        </w:rPr>
      </w:pPr>
    </w:p>
    <w:p xmlns:wp14="http://schemas.microsoft.com/office/word/2010/wordml" w:rsidR="00B23ACE" w:rsidRDefault="00B23ACE" w14:paraId="3DEEC669" wp14:textId="77777777">
      <w:pPr>
        <w:rPr>
          <w:color w:val="102640"/>
        </w:rPr>
      </w:pPr>
    </w:p>
    <w:p xmlns:wp14="http://schemas.microsoft.com/office/word/2010/wordml" w:rsidR="00B23ACE" w:rsidRDefault="00B23ACE" w14:paraId="45FB0818" wp14:textId="77777777">
      <w:pPr>
        <w:rPr>
          <w:color w:val="102640"/>
        </w:rPr>
      </w:pPr>
    </w:p>
    <w:p xmlns:wp14="http://schemas.microsoft.com/office/word/2010/wordml" w:rsidR="00B23ACE" w:rsidRDefault="00B23ACE" w14:paraId="049F31CB" wp14:textId="77777777">
      <w:pPr>
        <w:rPr>
          <w:color w:val="102640"/>
        </w:rPr>
      </w:pPr>
    </w:p>
    <w:p xmlns:wp14="http://schemas.microsoft.com/office/word/2010/wordml" w:rsidR="00B23ACE" w:rsidRDefault="00B23ACE" w14:paraId="14412D1B" wp14:textId="77777777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TEMA</w:t>
      </w:r>
    </w:p>
    <w:p xmlns:wp14="http://schemas.microsoft.com/office/word/2010/wordml" w:rsidR="00B23ACE" w:rsidRDefault="00B23ACE" w14:paraId="5712A919" wp14:textId="77777777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PROPOSTA</w:t>
      </w:r>
      <w:r>
        <w:rPr>
          <w:rFonts w:ascii="Tahoma" w:hAnsi="Tahoma" w:eastAsia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hAnsi="Tahoma" w:eastAsia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xmlns:wp14="http://schemas.microsoft.com/office/word/2010/wordml" w:rsidR="00B23ACE" w:rsidP="369867B0" w:rsidRDefault="00B23ACE" w14:paraId="4A112E5A" wp14:textId="77777777" wp14:noSpellErr="1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  <w:szCs w:val="32"/>
        </w:rPr>
      </w:pPr>
      <w:r w:rsidRPr="369867B0" w:rsidR="00B23ACE">
        <w:rPr>
          <w:rFonts w:ascii="Tahoma" w:hAnsi="Tahoma" w:cs="Tahoma"/>
          <w:color w:val="102640"/>
          <w:sz w:val="32"/>
          <w:szCs w:val="32"/>
        </w:rPr>
        <w:t>APRESENTAÇÃO</w:t>
      </w:r>
      <w:r w:rsidRPr="369867B0" w:rsidR="00B23ACE">
        <w:rPr>
          <w:rFonts w:ascii="Tahoma" w:hAnsi="Tahoma" w:eastAsia="Tahoma" w:cs="Tahoma"/>
          <w:color w:val="102640"/>
          <w:sz w:val="32"/>
          <w:szCs w:val="32"/>
        </w:rPr>
        <w:t xml:space="preserve"> </w:t>
      </w:r>
      <w:r w:rsidRPr="369867B0" w:rsidR="00B23ACE">
        <w:rPr>
          <w:rFonts w:ascii="Tahoma" w:hAnsi="Tahoma" w:cs="Tahoma"/>
          <w:color w:val="102640"/>
          <w:sz w:val="32"/>
          <w:szCs w:val="32"/>
        </w:rPr>
        <w:t>DO</w:t>
      </w:r>
      <w:r w:rsidRPr="369867B0" w:rsidR="00B23ACE">
        <w:rPr>
          <w:rFonts w:ascii="Tahoma" w:hAnsi="Tahoma" w:eastAsia="Tahoma" w:cs="Tahoma"/>
          <w:color w:val="102640"/>
          <w:sz w:val="32"/>
          <w:szCs w:val="32"/>
        </w:rPr>
        <w:t xml:space="preserve"> </w:t>
      </w:r>
      <w:r w:rsidRPr="369867B0" w:rsidR="00B23ACE">
        <w:rPr>
          <w:rFonts w:ascii="Tahoma" w:hAnsi="Tahoma" w:cs="Tahoma"/>
          <w:color w:val="102640"/>
          <w:sz w:val="32"/>
          <w:szCs w:val="32"/>
        </w:rPr>
        <w:t>TRABALHO</w:t>
      </w:r>
    </w:p>
    <w:p w:rsidR="369867B0" w:rsidP="369867B0" w:rsidRDefault="369867B0" w14:paraId="48878DBA" w14:textId="41AEFCB4">
      <w:pPr>
        <w:pStyle w:val="Normal"/>
        <w:spacing w:line="480" w:lineRule="auto"/>
        <w:rPr>
          <w:rFonts w:ascii="Tahoma" w:hAnsi="Tahoma" w:cs="Tahoma"/>
          <w:color w:val="102640"/>
          <w:sz w:val="24"/>
          <w:szCs w:val="24"/>
        </w:rPr>
      </w:pPr>
    </w:p>
    <w:p w:rsidR="369867B0" w:rsidP="369867B0" w:rsidRDefault="369867B0" w14:paraId="19186F0F" w14:textId="25C0119F">
      <w:pPr>
        <w:spacing w:line="360" w:lineRule="auto"/>
        <w:jc w:val="center"/>
        <w:rPr>
          <w:rFonts w:ascii="Arial" w:hAnsi="Arial" w:cs="Arial"/>
          <w:b w:val="1"/>
          <w:bCs w:val="1"/>
          <w:sz w:val="28"/>
          <w:szCs w:val="28"/>
          <w:u w:val="single"/>
        </w:rPr>
      </w:pPr>
    </w:p>
    <w:p xmlns:wp14="http://schemas.microsoft.com/office/word/2010/wordml" w:rsidR="00B23ACE" w:rsidRDefault="00B23ACE" w14:paraId="1B418195" wp14:textId="77777777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Atividades</w:t>
      </w:r>
      <w:r>
        <w:rPr>
          <w:rFonts w:ascii="Arial" w:hAnsi="Arial" w:eastAsia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Práticas</w:t>
      </w:r>
      <w:r>
        <w:rPr>
          <w:rFonts w:ascii="Arial" w:hAnsi="Arial" w:eastAsia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Supervisionadas</w:t>
      </w:r>
      <w:r w:rsidR="00591C5E">
        <w:rPr>
          <w:rFonts w:ascii="Arial" w:hAnsi="Arial" w:eastAsia="Arial" w:cs="Arial"/>
          <w:b/>
          <w:sz w:val="28"/>
          <w:szCs w:val="28"/>
          <w:u w:val="single"/>
        </w:rPr>
        <w:t xml:space="preserve"> (APS)</w:t>
      </w:r>
    </w:p>
    <w:p xmlns:wp14="http://schemas.microsoft.com/office/word/2010/wordml" w:rsidR="00B23ACE" w:rsidRDefault="00B23ACE" w14:paraId="53128261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B23ACE" w:rsidP="369867B0" w:rsidRDefault="00B23ACE" w14:paraId="0785361C" wp14:textId="1B0775E2">
      <w:pPr>
        <w:spacing w:line="360" w:lineRule="auto"/>
        <w:jc w:val="both"/>
        <w:rPr>
          <w:rFonts w:ascii="Arial" w:hAnsi="Arial" w:eastAsia="Arial" w:cs="Arial"/>
          <w:b w:val="1"/>
          <w:bCs w:val="1"/>
        </w:rPr>
      </w:pPr>
      <w:r w:rsidRPr="369867B0" w:rsidR="00B23ACE">
        <w:rPr>
          <w:rFonts w:ascii="Arial" w:hAnsi="Arial" w:cs="Arial"/>
          <w:b w:val="1"/>
          <w:bCs w:val="1"/>
        </w:rPr>
        <w:t>I.</w:t>
      </w:r>
      <w:r w:rsidRPr="369867B0" w:rsidR="00B23ACE">
        <w:rPr>
          <w:rFonts w:ascii="Arial" w:hAnsi="Arial" w:eastAsia="Arial" w:cs="Arial"/>
          <w:b w:val="1"/>
          <w:bCs w:val="1"/>
        </w:rPr>
        <w:t xml:space="preserve"> </w:t>
      </w:r>
      <w:r w:rsidRPr="369867B0" w:rsidR="00B23ACE">
        <w:rPr>
          <w:rFonts w:ascii="Arial" w:hAnsi="Arial" w:cs="Arial"/>
          <w:b w:val="1"/>
          <w:bCs w:val="1"/>
        </w:rPr>
        <w:t>TEMA:</w:t>
      </w:r>
      <w:r w:rsidRPr="369867B0" w:rsidR="4FCB46D7">
        <w:rPr>
          <w:rFonts w:ascii="Arial" w:hAnsi="Arial" w:cs="Arial"/>
          <w:b w:val="1"/>
          <w:bCs w:val="1"/>
        </w:rPr>
        <w:t xml:space="preserve"> </w:t>
      </w:r>
      <w:r w:rsidRPr="369867B0" w:rsidR="00B23ACE">
        <w:rPr>
          <w:rFonts w:ascii="Arial" w:hAnsi="Arial" w:eastAsia="Arial" w:cs="Arial"/>
          <w:b w:val="1"/>
          <w:bCs w:val="1"/>
        </w:rPr>
        <w:t>“DESENVOLVIMENTO DE UM SISTEMA DE IDENTIFICAÇÃO E AUTENTICAÇÃO BIOMÉTRICA”</w:t>
      </w:r>
    </w:p>
    <w:p xmlns:wp14="http://schemas.microsoft.com/office/word/2010/wordml" w:rsidR="00B23ACE" w:rsidRDefault="00B23ACE" w14:paraId="4101652C" wp14:textId="77777777">
      <w:pPr>
        <w:spacing w:line="360" w:lineRule="auto"/>
        <w:jc w:val="center"/>
        <w:rPr>
          <w:rFonts w:ascii="Arial" w:hAnsi="Arial" w:cs="Arial"/>
          <w:b/>
        </w:rPr>
      </w:pPr>
    </w:p>
    <w:p xmlns:wp14="http://schemas.microsoft.com/office/word/2010/wordml" w:rsidR="00B23ACE" w:rsidRDefault="00B23ACE" w14:paraId="2DAF041A" wp14:textId="7777777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II.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cs="Arial"/>
          <w:b/>
        </w:rPr>
        <w:t>PROPOSTA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xmlns:wp14="http://schemas.microsoft.com/office/word/2010/wordml" w:rsidR="00B23ACE" w:rsidRDefault="00B23ACE" w14:paraId="4B99056E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B23ACE" w:rsidRDefault="00B23ACE" w14:paraId="58AA3E30" wp14:textId="77777777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constituídas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seguinte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forma:</w:t>
      </w:r>
    </w:p>
    <w:p xmlns:wp14="http://schemas.microsoft.com/office/word/2010/wordml" w:rsidR="00B23ACE" w:rsidRDefault="00B23ACE" w14:paraId="1299C43A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B23ACE" w:rsidRDefault="00B23ACE" w14:paraId="554F3AA3" wp14:textId="77777777">
      <w:pPr>
        <w:spacing w:line="360" w:lineRule="auto"/>
        <w:ind w:firstLine="360"/>
        <w:jc w:val="both"/>
        <w:rPr>
          <w:rFonts w:ascii="Arial" w:hAnsi="Arial" w:eastAsia="Arial" w:cs="Arial"/>
        </w:rPr>
      </w:pPr>
      <w:r>
        <w:rPr>
          <w:rFonts w:ascii="Arial" w:hAnsi="Arial" w:cs="Arial"/>
        </w:rPr>
        <w:t>Pede-se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aos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desenvolvam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Java</w:t>
      </w:r>
      <w:r w:rsidR="00CA4930">
        <w:rPr>
          <w:rFonts w:ascii="Arial" w:hAnsi="Arial" w:eastAsia="Arial" w:cs="Arial"/>
        </w:rPr>
        <w:t xml:space="preserve">, C </w:t>
      </w:r>
      <w:r>
        <w:rPr>
          <w:rFonts w:ascii="Arial" w:hAnsi="Arial" w:cs="Arial"/>
        </w:rPr>
        <w:t>ou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C#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ferramenta</w:t>
      </w:r>
      <w:r>
        <w:rPr>
          <w:rFonts w:ascii="Arial" w:hAnsi="Arial" w:eastAsia="Arial" w:cs="Arial"/>
        </w:rPr>
        <w:t xml:space="preserve"> de identific</w:t>
      </w:r>
      <w:r w:rsidR="00802B4B">
        <w:rPr>
          <w:rFonts w:ascii="Arial" w:hAnsi="Arial" w:eastAsia="Arial" w:cs="Arial"/>
        </w:rPr>
        <w:t>ação e autenticação biométrica</w:t>
      </w:r>
      <w:r w:rsidR="00BA0F3B">
        <w:rPr>
          <w:rFonts w:ascii="Arial" w:hAnsi="Arial" w:eastAsia="Arial" w:cs="Arial"/>
        </w:rPr>
        <w:t xml:space="preserve"> </w:t>
      </w:r>
      <w:r w:rsidR="00A139BE">
        <w:rPr>
          <w:rFonts w:ascii="Arial" w:hAnsi="Arial" w:eastAsia="Arial" w:cs="Arial"/>
        </w:rPr>
        <w:t xml:space="preserve">que restrinja o acesso a uma rede </w:t>
      </w:r>
      <w:r w:rsidR="006D55B9">
        <w:rPr>
          <w:rFonts w:ascii="Arial" w:hAnsi="Arial" w:eastAsia="Arial" w:cs="Arial"/>
        </w:rPr>
        <w:t xml:space="preserve">com banco dados </w:t>
      </w:r>
      <w:r w:rsidR="00A139BE">
        <w:rPr>
          <w:rFonts w:ascii="Arial" w:hAnsi="Arial" w:eastAsia="Arial" w:cs="Arial"/>
        </w:rPr>
        <w:t>d</w:t>
      </w:r>
      <w:r w:rsidR="00BA0F3B">
        <w:rPr>
          <w:rFonts w:ascii="Arial" w:hAnsi="Arial" w:eastAsia="Arial" w:cs="Arial"/>
        </w:rPr>
        <w:t xml:space="preserve">o Ministério </w:t>
      </w:r>
      <w:r w:rsidR="006D55B9">
        <w:rPr>
          <w:rFonts w:ascii="Arial" w:hAnsi="Arial" w:eastAsia="Arial" w:cs="Arial"/>
        </w:rPr>
        <w:t>do Meio Ambiente. As</w:t>
      </w:r>
      <w:r w:rsidR="00802B4B">
        <w:rPr>
          <w:rFonts w:ascii="Arial" w:hAnsi="Arial" w:eastAsia="Arial" w:cs="Arial"/>
        </w:rPr>
        <w:t xml:space="preserve"> informações </w:t>
      </w:r>
      <w:r w:rsidR="006D55B9">
        <w:rPr>
          <w:rFonts w:ascii="Arial" w:hAnsi="Arial" w:eastAsia="Arial" w:cs="Arial"/>
        </w:rPr>
        <w:t xml:space="preserve">são </w:t>
      </w:r>
      <w:r w:rsidR="00802B4B">
        <w:rPr>
          <w:rFonts w:ascii="Arial" w:hAnsi="Arial" w:eastAsia="Arial" w:cs="Arial"/>
        </w:rPr>
        <w:t xml:space="preserve">estratégicas sobre as propriedades rurais que </w:t>
      </w:r>
      <w:r w:rsidR="00BA21C5">
        <w:rPr>
          <w:rFonts w:ascii="Arial" w:hAnsi="Arial" w:eastAsia="Arial" w:cs="Arial"/>
        </w:rPr>
        <w:t>utilizam</w:t>
      </w:r>
      <w:r w:rsidR="00802B4B">
        <w:rPr>
          <w:rFonts w:ascii="Arial" w:hAnsi="Arial" w:eastAsia="Arial" w:cs="Arial"/>
        </w:rPr>
        <w:t xml:space="preserve"> agrotóxicos proibidos por causarem grandes impactos nos lenções freáticos, rios e mares.</w:t>
      </w:r>
      <w:r w:rsidR="00A139BE">
        <w:rPr>
          <w:rFonts w:ascii="Arial" w:hAnsi="Arial" w:eastAsia="Arial" w:cs="Arial"/>
        </w:rPr>
        <w:t xml:space="preserve"> </w:t>
      </w:r>
      <w:r w:rsidR="00B356F0">
        <w:rPr>
          <w:rFonts w:ascii="Arial" w:hAnsi="Arial" w:eastAsia="Arial" w:cs="Arial"/>
        </w:rPr>
        <w:t>A</w:t>
      </w:r>
      <w:r w:rsidR="00A139BE">
        <w:rPr>
          <w:rFonts w:ascii="Arial" w:hAnsi="Arial" w:eastAsia="Arial" w:cs="Arial"/>
        </w:rPr>
        <w:t xml:space="preserve">s informações de nível </w:t>
      </w:r>
      <w:r w:rsidR="00E43609">
        <w:rPr>
          <w:rFonts w:ascii="Arial" w:hAnsi="Arial" w:eastAsia="Arial" w:cs="Arial"/>
        </w:rPr>
        <w:t xml:space="preserve">1 todos podem ter acesso; </w:t>
      </w:r>
      <w:r w:rsidR="00B356F0">
        <w:rPr>
          <w:rFonts w:ascii="Arial" w:hAnsi="Arial" w:eastAsia="Arial" w:cs="Arial"/>
        </w:rPr>
        <w:t>a</w:t>
      </w:r>
      <w:r w:rsidR="006537E4">
        <w:rPr>
          <w:rFonts w:ascii="Arial" w:hAnsi="Arial" w:eastAsia="Arial" w:cs="Arial"/>
        </w:rPr>
        <w:t>s de nível</w:t>
      </w:r>
      <w:r w:rsidR="00E43609">
        <w:rPr>
          <w:rFonts w:ascii="Arial" w:hAnsi="Arial" w:eastAsia="Arial" w:cs="Arial"/>
        </w:rPr>
        <w:t xml:space="preserve"> 2 </w:t>
      </w:r>
      <w:r w:rsidR="00B356F0">
        <w:rPr>
          <w:rFonts w:ascii="Arial" w:hAnsi="Arial" w:eastAsia="Arial" w:cs="Arial"/>
        </w:rPr>
        <w:t>são</w:t>
      </w:r>
      <w:r w:rsidR="0017328A">
        <w:rPr>
          <w:rFonts w:ascii="Arial" w:hAnsi="Arial" w:eastAsia="Arial" w:cs="Arial"/>
        </w:rPr>
        <w:t xml:space="preserve"> restritas aos d</w:t>
      </w:r>
      <w:r w:rsidR="006537E4">
        <w:rPr>
          <w:rFonts w:ascii="Arial" w:hAnsi="Arial" w:eastAsia="Arial" w:cs="Arial"/>
        </w:rPr>
        <w:t>iretores</w:t>
      </w:r>
      <w:r w:rsidR="0017328A">
        <w:rPr>
          <w:rFonts w:ascii="Arial" w:hAnsi="Arial" w:eastAsia="Arial" w:cs="Arial"/>
        </w:rPr>
        <w:t xml:space="preserve"> de divisões; </w:t>
      </w:r>
      <w:r w:rsidR="00B356F0">
        <w:rPr>
          <w:rFonts w:ascii="Arial" w:hAnsi="Arial" w:eastAsia="Arial" w:cs="Arial"/>
        </w:rPr>
        <w:t>a</w:t>
      </w:r>
      <w:r w:rsidR="006537E4">
        <w:rPr>
          <w:rFonts w:ascii="Arial" w:hAnsi="Arial" w:eastAsia="Arial" w:cs="Arial"/>
        </w:rPr>
        <w:t xml:space="preserve">s de nível 3 somente </w:t>
      </w:r>
      <w:r w:rsidR="00B356F0">
        <w:rPr>
          <w:rFonts w:ascii="Arial" w:hAnsi="Arial" w:eastAsia="Arial" w:cs="Arial"/>
        </w:rPr>
        <w:t>são acessadas pelo</w:t>
      </w:r>
      <w:r w:rsidR="006537E4">
        <w:rPr>
          <w:rFonts w:ascii="Arial" w:hAnsi="Arial" w:eastAsia="Arial" w:cs="Arial"/>
        </w:rPr>
        <w:t xml:space="preserve"> ministro do meio ambiente. </w:t>
      </w:r>
    </w:p>
    <w:p xmlns:wp14="http://schemas.microsoft.com/office/word/2010/wordml" w:rsidR="00B23ACE" w:rsidRDefault="00B23ACE" w14:paraId="4DDBEF00" wp14:textId="77777777">
      <w:pPr>
        <w:pStyle w:val="PargrafodaLista"/>
        <w:ind w:left="0"/>
        <w:rPr>
          <w:rFonts w:ascii="Arial" w:hAnsi="Arial" w:cs="Arial"/>
        </w:rPr>
      </w:pPr>
    </w:p>
    <w:p xmlns:wp14="http://schemas.microsoft.com/office/word/2010/wordml" w:rsidR="00B23ACE" w:rsidRDefault="00B23ACE" w14:paraId="4DA85C3E" wp14:textId="77777777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</w:rPr>
        <w:t>Observações:</w:t>
      </w:r>
    </w:p>
    <w:p xmlns:wp14="http://schemas.microsoft.com/office/word/2010/wordml" w:rsidR="00B23ACE" w:rsidRDefault="00B23ACE" w14:paraId="3461D779" wp14:textId="77777777">
      <w:pPr>
        <w:pStyle w:val="PargrafodaLista"/>
        <w:rPr>
          <w:rFonts w:ascii="Arial" w:hAnsi="Arial" w:cs="Arial"/>
        </w:rPr>
      </w:pPr>
    </w:p>
    <w:p xmlns:wp14="http://schemas.microsoft.com/office/word/2010/wordml" w:rsidR="00B23ACE" w:rsidRDefault="00B23ACE" w14:paraId="1E6A4411" wp14:textId="7777777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será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analisado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obtido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diretamente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através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arquivos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imagem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vídeo.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Outras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formas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aquisição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imagem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poderão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utilizadas,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  <w:i/>
          <w:iCs/>
        </w:rPr>
        <w:t>scanner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hAnsi="Arial" w:eastAsia="Arial" w:cs="Arial"/>
        </w:rPr>
        <w:t xml:space="preserve"> </w:t>
      </w:r>
      <w:r w:rsidR="00B356F0">
        <w:rPr>
          <w:rFonts w:ascii="Arial" w:hAnsi="Arial" w:cs="Arial"/>
        </w:rPr>
        <w:t>câmera</w:t>
      </w:r>
      <w:r>
        <w:rPr>
          <w:rFonts w:ascii="Arial" w:hAnsi="Arial" w:cs="Arial"/>
          <w:i/>
          <w:iCs/>
        </w:rPr>
        <w:t>.</w:t>
      </w:r>
    </w:p>
    <w:p xmlns:wp14="http://schemas.microsoft.com/office/word/2010/wordml" w:rsidR="00B23ACE" w:rsidRDefault="00B23ACE" w14:paraId="574C2F35" wp14:textId="7777777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fazer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dissertação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sobre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todos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elementos</w:t>
      </w:r>
      <w:r>
        <w:rPr>
          <w:rFonts w:ascii="Arial" w:hAnsi="Arial" w:eastAsia="Arial" w:cs="Arial"/>
        </w:rPr>
        <w:t xml:space="preserve"> utilizados no desenvolvimento do projeto </w:t>
      </w:r>
      <w:r>
        <w:rPr>
          <w:rFonts w:ascii="Arial" w:hAnsi="Arial" w:cs="Arial"/>
        </w:rPr>
        <w:t>acima,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assim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efeito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desse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sua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discutir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interdisciplinaridade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envolvida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mesmo.</w:t>
      </w:r>
    </w:p>
    <w:p xmlns:wp14="http://schemas.microsoft.com/office/word/2010/wordml" w:rsidR="00B23ACE" w:rsidRDefault="00B23ACE" w14:paraId="2808F8D2" wp14:textId="77777777">
      <w:pPr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nível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refinamento,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funcionalidade,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tratamento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erros,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funções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extras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relatórios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adicionais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implementados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neste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sistema,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terão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impacto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direto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final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deste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trabalho.</w:t>
      </w: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B23ACE" w:rsidRDefault="00B23ACE" w14:paraId="42B6A46D" wp14:textId="7777777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369867B0" w:rsidR="00B23ACE">
        <w:rPr>
          <w:rFonts w:ascii="Arial" w:hAnsi="Arial" w:cs="Arial"/>
        </w:rPr>
        <w:t>A</w:t>
      </w:r>
      <w:r w:rsidRPr="369867B0" w:rsidR="00B23ACE">
        <w:rPr>
          <w:rFonts w:ascii="Arial" w:hAnsi="Arial" w:eastAsia="Arial" w:cs="Arial"/>
        </w:rPr>
        <w:t xml:space="preserve"> </w:t>
      </w:r>
      <w:r w:rsidRPr="369867B0" w:rsidR="00B23ACE">
        <w:rPr>
          <w:rFonts w:ascii="Arial" w:hAnsi="Arial" w:cs="Arial"/>
        </w:rPr>
        <w:t>nota</w:t>
      </w:r>
      <w:r w:rsidRPr="369867B0" w:rsidR="00B23ACE">
        <w:rPr>
          <w:rFonts w:ascii="Arial" w:hAnsi="Arial" w:eastAsia="Arial" w:cs="Arial"/>
        </w:rPr>
        <w:t xml:space="preserve"> </w:t>
      </w:r>
      <w:r w:rsidRPr="369867B0" w:rsidR="00B23ACE">
        <w:rPr>
          <w:rFonts w:ascii="Arial" w:hAnsi="Arial" w:cs="Arial"/>
        </w:rPr>
        <w:t>atribuída</w:t>
      </w:r>
      <w:r w:rsidRPr="369867B0" w:rsidR="00B23ACE">
        <w:rPr>
          <w:rFonts w:ascii="Arial" w:hAnsi="Arial" w:eastAsia="Arial" w:cs="Arial"/>
        </w:rPr>
        <w:t xml:space="preserve"> </w:t>
      </w:r>
      <w:r w:rsidRPr="369867B0" w:rsidR="00B23ACE">
        <w:rPr>
          <w:rFonts w:ascii="Arial" w:hAnsi="Arial" w:cs="Arial"/>
        </w:rPr>
        <w:t>ao</w:t>
      </w:r>
      <w:r w:rsidRPr="369867B0" w:rsidR="00B23ACE">
        <w:rPr>
          <w:rFonts w:ascii="Arial" w:hAnsi="Arial" w:eastAsia="Arial" w:cs="Arial"/>
        </w:rPr>
        <w:t xml:space="preserve"> </w:t>
      </w:r>
      <w:r w:rsidRPr="369867B0" w:rsidR="00B23ACE">
        <w:rPr>
          <w:rFonts w:ascii="Arial" w:hAnsi="Arial" w:cs="Arial"/>
        </w:rPr>
        <w:t>trabalho</w:t>
      </w:r>
      <w:r w:rsidRPr="369867B0" w:rsidR="00B23ACE">
        <w:rPr>
          <w:rFonts w:ascii="Arial" w:hAnsi="Arial" w:eastAsia="Arial" w:cs="Arial"/>
        </w:rPr>
        <w:t xml:space="preserve"> </w:t>
      </w:r>
      <w:r w:rsidRPr="369867B0" w:rsidR="00B23ACE">
        <w:rPr>
          <w:rFonts w:ascii="Arial" w:hAnsi="Arial" w:cs="Arial"/>
        </w:rPr>
        <w:t>entregue</w:t>
      </w:r>
      <w:r w:rsidRPr="369867B0" w:rsidR="00B23ACE">
        <w:rPr>
          <w:rFonts w:ascii="Arial" w:hAnsi="Arial" w:eastAsia="Arial" w:cs="Arial"/>
        </w:rPr>
        <w:t xml:space="preserve"> </w:t>
      </w:r>
      <w:r w:rsidRPr="369867B0" w:rsidR="00B23ACE">
        <w:rPr>
          <w:rFonts w:ascii="Arial" w:hAnsi="Arial" w:cs="Arial"/>
        </w:rPr>
        <w:t>configura</w:t>
      </w:r>
      <w:r w:rsidRPr="369867B0" w:rsidR="00B23ACE">
        <w:rPr>
          <w:rFonts w:ascii="Arial" w:hAnsi="Arial" w:eastAsia="Arial" w:cs="Arial"/>
        </w:rPr>
        <w:t xml:space="preserve"> </w:t>
      </w:r>
      <w:r w:rsidRPr="369867B0" w:rsidR="00B23ACE">
        <w:rPr>
          <w:rFonts w:ascii="Arial" w:hAnsi="Arial" w:cs="Arial"/>
        </w:rPr>
        <w:t>a</w:t>
      </w:r>
      <w:r w:rsidRPr="369867B0" w:rsidR="00B23ACE">
        <w:rPr>
          <w:rFonts w:ascii="Arial" w:hAnsi="Arial" w:eastAsia="Arial" w:cs="Arial"/>
        </w:rPr>
        <w:t xml:space="preserve"> </w:t>
      </w:r>
      <w:r w:rsidRPr="369867B0" w:rsidR="00B23ACE">
        <w:rPr>
          <w:rFonts w:ascii="Arial" w:hAnsi="Arial" w:cs="Arial"/>
        </w:rPr>
        <w:t>nota</w:t>
      </w:r>
      <w:r w:rsidRPr="369867B0" w:rsidR="00B23ACE">
        <w:rPr>
          <w:rFonts w:ascii="Arial" w:hAnsi="Arial" w:eastAsia="Arial" w:cs="Arial"/>
        </w:rPr>
        <w:t xml:space="preserve"> </w:t>
      </w:r>
      <w:r w:rsidRPr="369867B0" w:rsidR="007F2632">
        <w:rPr>
          <w:rFonts w:ascii="Arial" w:hAnsi="Arial" w:cs="Arial"/>
        </w:rPr>
        <w:t>das</w:t>
      </w:r>
      <w:r w:rsidRPr="369867B0" w:rsidR="00B23ACE">
        <w:rPr>
          <w:rFonts w:ascii="Arial" w:hAnsi="Arial" w:eastAsia="Arial" w:cs="Arial"/>
        </w:rPr>
        <w:t xml:space="preserve"> </w:t>
      </w:r>
      <w:r w:rsidRPr="369867B0" w:rsidR="00B23ACE">
        <w:rPr>
          <w:rFonts w:ascii="Arial" w:hAnsi="Arial" w:cs="Arial"/>
        </w:rPr>
        <w:t>APS</w:t>
      </w:r>
      <w:r w:rsidRPr="369867B0" w:rsidR="007F2632">
        <w:rPr>
          <w:rFonts w:ascii="Arial" w:hAnsi="Arial" w:cs="Arial"/>
        </w:rPr>
        <w:t>.</w:t>
      </w:r>
    </w:p>
    <w:p w:rsidR="369867B0" w:rsidP="369867B0" w:rsidRDefault="369867B0" w14:paraId="3E8A6BA9" w14:textId="68B22802">
      <w:pPr>
        <w:spacing w:line="360" w:lineRule="auto"/>
        <w:rPr>
          <w:rFonts w:ascii="Arial" w:hAnsi="Arial" w:cs="Arial"/>
          <w:b w:val="1"/>
          <w:bCs w:val="1"/>
        </w:rPr>
      </w:pPr>
    </w:p>
    <w:p w:rsidR="369867B0" w:rsidP="369867B0" w:rsidRDefault="369867B0" w14:paraId="0A5EBE82" w14:textId="23089E25">
      <w:pPr>
        <w:spacing w:line="360" w:lineRule="auto"/>
        <w:rPr>
          <w:rFonts w:ascii="Arial" w:hAnsi="Arial" w:cs="Arial"/>
          <w:b w:val="1"/>
          <w:bCs w:val="1"/>
        </w:rPr>
      </w:pPr>
    </w:p>
    <w:p w:rsidR="369867B0" w:rsidP="369867B0" w:rsidRDefault="369867B0" w14:paraId="16D4D45D" w14:textId="202318DA">
      <w:pPr>
        <w:spacing w:line="360" w:lineRule="auto"/>
        <w:rPr>
          <w:rFonts w:ascii="Arial" w:hAnsi="Arial" w:cs="Arial"/>
          <w:b w:val="1"/>
          <w:bCs w:val="1"/>
        </w:rPr>
      </w:pPr>
    </w:p>
    <w:p w:rsidR="369867B0" w:rsidP="369867B0" w:rsidRDefault="369867B0" w14:paraId="2F552976" w14:textId="0860FC93">
      <w:pPr>
        <w:spacing w:line="360" w:lineRule="auto"/>
        <w:rPr>
          <w:rFonts w:ascii="Arial" w:hAnsi="Arial" w:cs="Arial"/>
          <w:b w:val="1"/>
          <w:bCs w:val="1"/>
        </w:rPr>
      </w:pPr>
    </w:p>
    <w:p xmlns:wp14="http://schemas.microsoft.com/office/word/2010/wordml" w:rsidR="00B23ACE" w:rsidP="00FC3852" w:rsidRDefault="00B23ACE" w14:paraId="61D998BA" wp14:textId="77777777">
      <w:pPr>
        <w:pageBreakBefore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III.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cs="Arial"/>
          <w:b/>
        </w:rPr>
        <w:t>APRESENTAÇÃO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xmlns:wp14="http://schemas.microsoft.com/office/word/2010/wordml" w:rsidR="00B23ACE" w:rsidRDefault="00B23ACE" w14:paraId="3CF2D8B6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B23ACE" w:rsidRDefault="00B23ACE" w14:paraId="0C881FFA" wp14:textId="7777777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composto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eastAsia="Arial" w:cs="Arial"/>
        </w:rPr>
        <w:t xml:space="preserve"> </w:t>
      </w:r>
      <w:r w:rsidR="00CA4930">
        <w:rPr>
          <w:rFonts w:ascii="Arial" w:hAnsi="Arial" w:eastAsia="Arial" w:cs="Arial"/>
        </w:rPr>
        <w:t>no máximo 5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alunos.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número</w:t>
      </w:r>
      <w:r>
        <w:rPr>
          <w:rFonts w:ascii="Arial" w:hAnsi="Arial" w:eastAsia="Arial" w:cs="Arial"/>
        </w:rPr>
        <w:t xml:space="preserve"> </w:t>
      </w:r>
      <w:r w:rsidR="00CA4930">
        <w:rPr>
          <w:rFonts w:ascii="Arial" w:hAnsi="Arial" w:cs="Arial"/>
        </w:rPr>
        <w:t xml:space="preserve">maior </w:t>
      </w:r>
      <w:r>
        <w:rPr>
          <w:rFonts w:ascii="Arial" w:hAnsi="Arial" w:cs="Arial"/>
        </w:rPr>
        <w:t>de</w:t>
      </w:r>
      <w:r w:rsidR="00CA4930">
        <w:rPr>
          <w:rFonts w:ascii="Arial" w:hAnsi="Arial" w:eastAsia="Arial" w:cs="Arial"/>
        </w:rPr>
        <w:t xml:space="preserve"> 5</w:t>
      </w:r>
      <w:r>
        <w:rPr>
          <w:rFonts w:ascii="Arial" w:hAnsi="Arial" w:eastAsia="Arial" w:cs="Arial"/>
        </w:rPr>
        <w:t xml:space="preserve"> </w:t>
      </w:r>
      <w:r w:rsidR="00CA4930">
        <w:rPr>
          <w:rFonts w:ascii="Arial" w:hAnsi="Arial" w:eastAsia="Arial" w:cs="Arial"/>
        </w:rPr>
        <w:t>alunos não terá 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aprovação</w:t>
      </w:r>
      <w:r>
        <w:rPr>
          <w:rFonts w:ascii="Arial" w:hAnsi="Arial" w:eastAsia="Arial" w:cs="Arial"/>
        </w:rPr>
        <w:t xml:space="preserve"> </w:t>
      </w:r>
      <w:proofErr w:type="gramStart"/>
      <w:r>
        <w:rPr>
          <w:rFonts w:ascii="Arial" w:hAnsi="Arial" w:cs="Arial"/>
        </w:rPr>
        <w:t>do(</w:t>
      </w:r>
      <w:proofErr w:type="gramEnd"/>
      <w:r>
        <w:rPr>
          <w:rFonts w:ascii="Arial" w:hAnsi="Arial" w:cs="Arial"/>
        </w:rPr>
        <w:t>a)</w:t>
      </w:r>
      <w:r>
        <w:rPr>
          <w:rFonts w:ascii="Arial" w:hAnsi="Arial" w:eastAsia="Arial" w:cs="Arial"/>
        </w:rPr>
        <w:t xml:space="preserve"> c</w:t>
      </w:r>
      <w:r>
        <w:rPr>
          <w:rFonts w:ascii="Arial" w:hAnsi="Arial" w:cs="Arial"/>
        </w:rPr>
        <w:t>oordenador(a)</w:t>
      </w:r>
      <w:r>
        <w:rPr>
          <w:rFonts w:ascii="Arial" w:hAnsi="Arial" w:eastAsia="Arial" w:cs="Arial"/>
        </w:rPr>
        <w:t xml:space="preserve"> a</w:t>
      </w:r>
      <w:r>
        <w:rPr>
          <w:rFonts w:ascii="Arial" w:hAnsi="Arial" w:cs="Arial"/>
        </w:rPr>
        <w:t>uxiliar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curso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campus.</w:t>
      </w:r>
    </w:p>
    <w:p xmlns:wp14="http://schemas.microsoft.com/office/word/2010/wordml" w:rsidR="00B23ACE" w:rsidRDefault="00B23ACE" w14:paraId="0FB78278" wp14:textId="77777777">
      <w:pPr>
        <w:spacing w:line="360" w:lineRule="auto"/>
        <w:ind w:left="720"/>
        <w:jc w:val="both"/>
        <w:rPr>
          <w:rFonts w:ascii="Arial" w:hAnsi="Arial" w:cs="Arial"/>
        </w:rPr>
      </w:pPr>
    </w:p>
    <w:p xmlns:wp14="http://schemas.microsoft.com/office/word/2010/wordml" w:rsidR="00B23ACE" w:rsidRDefault="00B23ACE" w14:paraId="728DC823" wp14:textId="77777777">
      <w:pPr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</w:rPr>
      </w:pPr>
      <w:r>
        <w:rPr>
          <w:rFonts w:ascii="Arial" w:hAnsi="Arial" w:cs="Arial"/>
        </w:rPr>
        <w:t>Todas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etapas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deverão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escritas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fonte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ARIAL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12,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espaçamento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1,5,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direita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esquerda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cm.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ter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formato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A4,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encadernado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(espiral)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capa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transparente.</w:t>
      </w: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B23ACE" w:rsidRDefault="00B23ACE" w14:paraId="1FC39945" wp14:textId="77777777">
      <w:pPr>
        <w:spacing w:line="360" w:lineRule="auto"/>
        <w:ind w:left="720"/>
        <w:jc w:val="both"/>
        <w:rPr>
          <w:rFonts w:ascii="Arial" w:hAnsi="Arial" w:cs="Arial"/>
        </w:rPr>
      </w:pPr>
    </w:p>
    <w:p xmlns:wp14="http://schemas.microsoft.com/office/word/2010/wordml" w:rsidR="00B23ACE" w:rsidRDefault="00B23ACE" w14:paraId="6B4756A6" wp14:textId="7777777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Limites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páginas</w:t>
      </w:r>
    </w:p>
    <w:p xmlns:wp14="http://schemas.microsoft.com/office/word/2010/wordml" w:rsidR="00B23ACE" w:rsidRDefault="00B23ACE" w14:paraId="4FC1E037" wp14:textId="77777777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Objetivo</w:t>
      </w:r>
      <w:r>
        <w:rPr>
          <w:rFonts w:ascii="Arial" w:hAnsi="Arial" w:eastAsia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hAnsi="Arial" w:eastAsia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trabalho:</w:t>
      </w:r>
      <w:r>
        <w:rPr>
          <w:rFonts w:ascii="Arial" w:hAnsi="Arial" w:eastAsia="Arial" w:cs="Arial"/>
          <w:u w:val="single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página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páginas</w:t>
      </w:r>
    </w:p>
    <w:p xmlns:wp14="http://schemas.microsoft.com/office/word/2010/wordml" w:rsidR="00B23ACE" w:rsidRDefault="00B23ACE" w14:paraId="6F1739ED" wp14:textId="77777777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Introdução:</w:t>
      </w:r>
      <w:r>
        <w:rPr>
          <w:rFonts w:ascii="Arial" w:hAnsi="Arial" w:eastAsia="Arial" w:cs="Arial"/>
          <w:u w:val="single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páginas</w:t>
      </w:r>
    </w:p>
    <w:p xmlns:wp14="http://schemas.microsoft.com/office/word/2010/wordml" w:rsidR="00B23ACE" w:rsidRDefault="00B23ACE" w14:paraId="464C9C2F" wp14:textId="77777777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eastAsia="Arial" w:cs="Arial"/>
          <w:u w:val="single"/>
        </w:rPr>
        <w:t xml:space="preserve">Fundamentos das principais técnicas </w:t>
      </w:r>
      <w:r w:rsidR="000A3E8E">
        <w:rPr>
          <w:rFonts w:ascii="Arial" w:hAnsi="Arial" w:eastAsia="Arial" w:cs="Arial"/>
          <w:u w:val="single"/>
        </w:rPr>
        <w:t>biométricas</w:t>
      </w:r>
      <w:r>
        <w:rPr>
          <w:rFonts w:ascii="Arial" w:hAnsi="Arial" w:eastAsia="Arial" w:cs="Arial"/>
          <w:u w:val="single"/>
        </w:rPr>
        <w:t xml:space="preserve"> (conceitos </w:t>
      </w:r>
      <w:r>
        <w:rPr>
          <w:rFonts w:ascii="Arial" w:hAnsi="Arial" w:cs="Arial"/>
          <w:u w:val="single"/>
        </w:rPr>
        <w:t>gerais)</w:t>
      </w:r>
      <w:r>
        <w:rPr>
          <w:rFonts w:ascii="Arial" w:hAnsi="Arial" w:cs="Arial"/>
        </w:rPr>
        <w:t>: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páginas.</w:t>
      </w:r>
    </w:p>
    <w:p xmlns:wp14="http://schemas.microsoft.com/office/word/2010/wordml" w:rsidR="00B23ACE" w:rsidRDefault="00B23ACE" w14:paraId="0E1C65D8" wp14:textId="77777777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Plano</w:t>
      </w:r>
      <w:r>
        <w:rPr>
          <w:rFonts w:ascii="Arial" w:hAnsi="Arial" w:eastAsia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hAnsi="Arial" w:eastAsia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desenvolvimento</w:t>
      </w:r>
      <w:r>
        <w:rPr>
          <w:rFonts w:ascii="Arial" w:hAnsi="Arial" w:eastAsia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da</w:t>
      </w:r>
      <w:r>
        <w:rPr>
          <w:rFonts w:ascii="Arial" w:hAnsi="Arial" w:eastAsia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aplicação</w:t>
      </w:r>
      <w:r>
        <w:rPr>
          <w:rFonts w:ascii="Arial" w:hAnsi="Arial" w:cs="Arial"/>
        </w:rPr>
        <w:t>: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5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15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páginas.</w:t>
      </w:r>
    </w:p>
    <w:p xmlns:wp14="http://schemas.microsoft.com/office/word/2010/wordml" w:rsidR="00B23ACE" w:rsidRDefault="00B23ACE" w14:paraId="0C18623C" wp14:textId="77777777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Projeto</w:t>
      </w:r>
      <w:r>
        <w:rPr>
          <w:rFonts w:ascii="Arial" w:hAnsi="Arial" w:eastAsia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(estrutura)</w:t>
      </w:r>
      <w:r>
        <w:rPr>
          <w:rFonts w:ascii="Arial" w:hAnsi="Arial" w:eastAsia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hAnsi="Arial" w:eastAsia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programa</w:t>
      </w:r>
      <w:r>
        <w:rPr>
          <w:rFonts w:ascii="Arial" w:hAnsi="Arial" w:cs="Arial"/>
        </w:rPr>
        <w:t>: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páginas.</w:t>
      </w:r>
    </w:p>
    <w:p xmlns:wp14="http://schemas.microsoft.com/office/word/2010/wordml" w:rsidR="00B23ACE" w:rsidRDefault="00B23ACE" w14:paraId="7D41A02F" wp14:textId="77777777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Relatório</w:t>
      </w:r>
      <w:r>
        <w:rPr>
          <w:rFonts w:ascii="Arial" w:hAnsi="Arial" w:eastAsia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com</w:t>
      </w:r>
      <w:r>
        <w:rPr>
          <w:rFonts w:ascii="Arial" w:hAnsi="Arial" w:eastAsia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as</w:t>
      </w:r>
      <w:r>
        <w:rPr>
          <w:rFonts w:ascii="Arial" w:hAnsi="Arial" w:eastAsia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linhas</w:t>
      </w:r>
      <w:r>
        <w:rPr>
          <w:rFonts w:ascii="Arial" w:hAnsi="Arial" w:eastAsia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hAnsi="Arial" w:eastAsia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código</w:t>
      </w:r>
      <w:r>
        <w:rPr>
          <w:rFonts w:ascii="Arial" w:hAnsi="Arial" w:cs="Arial"/>
        </w:rPr>
        <w:t>: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páginas.</w:t>
      </w:r>
    </w:p>
    <w:p xmlns:wp14="http://schemas.microsoft.com/office/word/2010/wordml" w:rsidR="00B23ACE" w:rsidRDefault="00B23ACE" w14:paraId="0562CB0E" wp14:textId="77777777">
      <w:pPr>
        <w:spacing w:line="360" w:lineRule="auto"/>
        <w:ind w:left="720"/>
        <w:jc w:val="both"/>
        <w:rPr>
          <w:rFonts w:ascii="Arial" w:hAnsi="Arial" w:cs="Arial"/>
        </w:rPr>
      </w:pPr>
    </w:p>
    <w:p xmlns:wp14="http://schemas.microsoft.com/office/word/2010/wordml" w:rsidR="00B23ACE" w:rsidRDefault="00B23ACE" w14:paraId="28D27EFE" wp14:textId="7777777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junto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ficha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padrão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eastAsia="Arial" w:cs="Arial"/>
        </w:rPr>
        <w:t xml:space="preserve"> “</w:t>
      </w:r>
      <w:r>
        <w:rPr>
          <w:rFonts w:ascii="Arial" w:hAnsi="Arial" w:cs="Arial"/>
        </w:rPr>
        <w:t>Atividades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hAnsi="Arial" w:eastAsia="Arial" w:cs="Arial"/>
        </w:rPr>
        <w:t xml:space="preserve">” </w:t>
      </w:r>
      <w:r>
        <w:rPr>
          <w:rFonts w:ascii="Arial" w:hAnsi="Arial" w:cs="Arial"/>
        </w:rPr>
        <w:t>ilustrando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cronologicamente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cada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itens,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segundo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orientação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professor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supervisor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desta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atividade.</w:t>
      </w:r>
    </w:p>
    <w:p xmlns:wp14="http://schemas.microsoft.com/office/word/2010/wordml" w:rsidR="00B23ACE" w:rsidRDefault="00B23ACE" w14:paraId="34CE0A41" wp14:textId="77777777">
      <w:pPr>
        <w:spacing w:line="360" w:lineRule="auto"/>
        <w:ind w:left="360"/>
        <w:jc w:val="both"/>
        <w:rPr>
          <w:rFonts w:ascii="Arial" w:hAnsi="Arial" w:cs="Arial"/>
        </w:rPr>
      </w:pPr>
    </w:p>
    <w:p xmlns:wp14="http://schemas.microsoft.com/office/word/2010/wordml" w:rsidR="00B23ACE" w:rsidRDefault="00B23ACE" w14:paraId="02DF2484" wp14:textId="7777777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trabalho:</w:t>
      </w:r>
    </w:p>
    <w:p xmlns:wp14="http://schemas.microsoft.com/office/word/2010/wordml" w:rsidR="00B23ACE" w:rsidRDefault="00B23ACE" w14:paraId="62EBF3C5" wp14:textId="77777777">
      <w:pPr>
        <w:jc w:val="both"/>
        <w:rPr>
          <w:rFonts w:ascii="Arial" w:hAnsi="Arial" w:cs="Arial"/>
        </w:rPr>
      </w:pPr>
    </w:p>
    <w:p xmlns:wp14="http://schemas.microsoft.com/office/word/2010/wordml" w:rsidR="00B23ACE" w:rsidRDefault="00B23ACE" w14:paraId="69BA86A9" wp14:textId="7777777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Capa: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identificando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curso,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tema,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(nome/RA)</w:t>
      </w:r>
    </w:p>
    <w:p xmlns:wp14="http://schemas.microsoft.com/office/word/2010/wordml" w:rsidR="00B23ACE" w:rsidRDefault="00B23ACE" w14:paraId="6EC93065" wp14:textId="7777777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xmlns:wp14="http://schemas.microsoft.com/office/word/2010/wordml" w:rsidR="00B23ACE" w:rsidRDefault="00B23ACE" w14:paraId="13247A36" wp14:textId="7777777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motivação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trabalho</w:t>
      </w:r>
    </w:p>
    <w:p xmlns:wp14="http://schemas.microsoft.com/office/word/2010/wordml" w:rsidR="00B23ACE" w:rsidRDefault="00B23ACE" w14:paraId="28E8BE6E" wp14:textId="7777777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xmlns:wp14="http://schemas.microsoft.com/office/word/2010/wordml" w:rsidR="00B23ACE" w:rsidRDefault="00B23ACE" w14:paraId="3E924C27" wp14:textId="7777777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Fundamentos das principais técnicas </w:t>
      </w:r>
      <w:proofErr w:type="spellStart"/>
      <w:r>
        <w:rPr>
          <w:rFonts w:ascii="Arial" w:hAnsi="Arial" w:eastAsia="Arial" w:cs="Arial"/>
        </w:rPr>
        <w:t>biometricas</w:t>
      </w:r>
      <w:proofErr w:type="spellEnd"/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(conceitos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gerais)</w:t>
      </w:r>
    </w:p>
    <w:p xmlns:wp14="http://schemas.microsoft.com/office/word/2010/wordml" w:rsidR="00B23ACE" w:rsidRDefault="00B23ACE" w14:paraId="01EC82D2" wp14:textId="7777777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Plano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desenvolvimento</w:t>
      </w:r>
      <w:r>
        <w:rPr>
          <w:rFonts w:ascii="Arial" w:hAnsi="Arial" w:eastAsia="Arial" w:cs="Arial"/>
        </w:rPr>
        <w:t xml:space="preserve"> da aplicação </w:t>
      </w:r>
      <w:r>
        <w:rPr>
          <w:rFonts w:ascii="Arial" w:hAnsi="Arial" w:cs="Arial"/>
        </w:rPr>
        <w:t>(elementos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ferramentas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utilizadas)</w:t>
      </w:r>
    </w:p>
    <w:p xmlns:wp14="http://schemas.microsoft.com/office/word/2010/wordml" w:rsidR="00B23ACE" w:rsidRDefault="00B23ACE" w14:paraId="6C46D138" wp14:textId="7777777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(estrutura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módulos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desenvolvidos)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programa</w:t>
      </w:r>
    </w:p>
    <w:p xmlns:wp14="http://schemas.microsoft.com/office/word/2010/wordml" w:rsidR="00B23ACE" w:rsidRDefault="00B23ACE" w14:paraId="169A18D8" wp14:textId="77777777">
      <w:pPr>
        <w:numPr>
          <w:ilvl w:val="1"/>
          <w:numId w:val="2"/>
        </w:numPr>
        <w:tabs>
          <w:tab w:val="left" w:pos="900"/>
        </w:tabs>
        <w:spacing w:line="360" w:lineRule="auto"/>
        <w:ind w:left="788" w:hanging="43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Relatório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linhas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código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prog</w:t>
      </w:r>
      <w:bookmarkStart w:name="_GoBack" w:id="1"/>
      <w:bookmarkEnd w:id="1"/>
      <w:r>
        <w:rPr>
          <w:rFonts w:ascii="Arial" w:hAnsi="Arial" w:cs="Arial"/>
        </w:rPr>
        <w:t>rama</w:t>
      </w:r>
    </w:p>
    <w:p xmlns:wp14="http://schemas.microsoft.com/office/word/2010/wordml" w:rsidR="00B23ACE" w:rsidRDefault="00B23ACE" w14:paraId="77226C1E" wp14:textId="77777777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Apresentação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  <w:iCs/>
        </w:rPr>
        <w:t>programa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funcionamento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computador,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apresentando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todas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funcionalidades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pedidas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extras.</w:t>
      </w:r>
    </w:p>
    <w:p xmlns:wp14="http://schemas.microsoft.com/office/word/2010/wordml" w:rsidR="00B23ACE" w:rsidRDefault="00B23ACE" w14:paraId="4E91AB96" wp14:textId="77777777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p xmlns:wp14="http://schemas.microsoft.com/office/word/2010/wordml" w:rsidR="00B23ACE" w:rsidRDefault="00B23ACE" w14:paraId="0D6BCC44" wp14:textId="77777777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Ficha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Supervisionadas</w:t>
      </w:r>
    </w:p>
    <w:p xmlns:wp14="http://schemas.microsoft.com/office/word/2010/wordml" w:rsidR="00B23ACE" w:rsidRDefault="00B23ACE" w14:paraId="6D98A12B" wp14:textId="77777777">
      <w:pPr>
        <w:spacing w:line="360" w:lineRule="auto"/>
        <w:jc w:val="both"/>
        <w:rPr>
          <w:rFonts w:ascii="Arial" w:hAnsi="Arial" w:cs="Arial"/>
        </w:rPr>
      </w:pPr>
    </w:p>
    <w:sectPr w:rsidR="00B23ACE" w:rsidSect="00CA4930">
      <w:footerReference w:type="default" r:id="rId8"/>
      <w:pgSz w:w="11906" w:h="16838" w:orient="portrait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47D8D" w:rsidRDefault="00647D8D" w14:paraId="5997CC1D" wp14:textId="77777777">
      <w:r>
        <w:separator/>
      </w:r>
    </w:p>
  </w:endnote>
  <w:endnote w:type="continuationSeparator" w:id="0">
    <w:p xmlns:wp14="http://schemas.microsoft.com/office/word/2010/wordml" w:rsidR="00647D8D" w:rsidRDefault="00647D8D" w14:paraId="110FFD3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23ACE" w:rsidRDefault="00B23ACE" w14:paraId="2946DB82" wp14:textId="7777777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47D8D" w:rsidRDefault="00647D8D" w14:paraId="6B699379" wp14:textId="77777777">
      <w:r>
        <w:separator/>
      </w:r>
    </w:p>
  </w:footnote>
  <w:footnote w:type="continuationSeparator" w:id="0">
    <w:p xmlns:wp14="http://schemas.microsoft.com/office/word/2010/wordml" w:rsidR="00647D8D" w:rsidRDefault="00647D8D" w14:paraId="3FE9F23F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54"/>
    <w:rsid w:val="000A3E8E"/>
    <w:rsid w:val="000A6F47"/>
    <w:rsid w:val="0017328A"/>
    <w:rsid w:val="001A240C"/>
    <w:rsid w:val="001B02CC"/>
    <w:rsid w:val="00255E54"/>
    <w:rsid w:val="003D3C15"/>
    <w:rsid w:val="00460A77"/>
    <w:rsid w:val="004664C2"/>
    <w:rsid w:val="00544EEC"/>
    <w:rsid w:val="00591C5E"/>
    <w:rsid w:val="00640957"/>
    <w:rsid w:val="00647D8D"/>
    <w:rsid w:val="006537E4"/>
    <w:rsid w:val="00692DDB"/>
    <w:rsid w:val="006D55B9"/>
    <w:rsid w:val="007F2632"/>
    <w:rsid w:val="00802B4B"/>
    <w:rsid w:val="00833C2B"/>
    <w:rsid w:val="009A1E37"/>
    <w:rsid w:val="00A139BE"/>
    <w:rsid w:val="00B23ACE"/>
    <w:rsid w:val="00B356F0"/>
    <w:rsid w:val="00B57040"/>
    <w:rsid w:val="00BA0F3B"/>
    <w:rsid w:val="00BA21C5"/>
    <w:rsid w:val="00CA4930"/>
    <w:rsid w:val="00D84098"/>
    <w:rsid w:val="00DB2CD3"/>
    <w:rsid w:val="00E43609"/>
    <w:rsid w:val="00EB15C3"/>
    <w:rsid w:val="00FC3852"/>
    <w:rsid w:val="1E6F447B"/>
    <w:rsid w:val="369867B0"/>
    <w:rsid w:val="4C9F1832"/>
    <w:rsid w:val="4DF86794"/>
    <w:rsid w:val="4FCB46D7"/>
    <w:rsid w:val="534DB9B7"/>
    <w:rsid w:val="6ADBD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BC3DA4"/>
  <w15:docId w15:val="{CCB0C77B-55B9-49B9-BAC8-9651903FDA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  <w:lang w:val="x-non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  <w:lang w:val="x-non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3z0" w:customStyle="1">
    <w:name w:val="WW8Num3z0"/>
    <w:rPr>
      <w:rFonts w:ascii="Symbol" w:hAnsi="Symbol" w:cs="Symbol"/>
    </w:rPr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-Absatz-Standardschriftart11" w:customStyle="1">
    <w:name w:val="WW-Absatz-Standardschriftart11"/>
  </w:style>
  <w:style w:type="character" w:styleId="WW-Absatz-Standardschriftart111" w:customStyle="1">
    <w:name w:val="WW-Absatz-Standardschriftart111"/>
  </w:style>
  <w:style w:type="character" w:styleId="WW8Num4z0" w:customStyle="1">
    <w:name w:val="WW8Num4z0"/>
    <w:rPr>
      <w:rFonts w:ascii="Symbol" w:hAnsi="Symbol" w:cs="Symbol"/>
    </w:rPr>
  </w:style>
  <w:style w:type="character" w:styleId="WW8Num4z1" w:customStyle="1">
    <w:name w:val="WW8Num4z1"/>
    <w:rPr>
      <w:rFonts w:ascii="Courier New" w:hAnsi="Courier New" w:cs="Courier New"/>
    </w:rPr>
  </w:style>
  <w:style w:type="character" w:styleId="WW8Num4z2" w:customStyle="1">
    <w:name w:val="WW8Num4z2"/>
    <w:rPr>
      <w:rFonts w:ascii="Wingdings" w:hAnsi="Wingdings" w:cs="Wingdings"/>
    </w:rPr>
  </w:style>
  <w:style w:type="character" w:styleId="WW8Num10z0" w:customStyle="1">
    <w:name w:val="WW8Num10z0"/>
    <w:rPr>
      <w:rFonts w:ascii="Wingdings" w:hAnsi="Wingdings" w:cs="Wingdings"/>
    </w:rPr>
  </w:style>
  <w:style w:type="character" w:styleId="WW8Num10z1" w:customStyle="1">
    <w:name w:val="WW8Num10z1"/>
    <w:rPr>
      <w:rFonts w:ascii="Courier New" w:hAnsi="Courier New" w:cs="Courier New"/>
    </w:rPr>
  </w:style>
  <w:style w:type="character" w:styleId="WW8Num10z3" w:customStyle="1">
    <w:name w:val="WW8Num10z3"/>
    <w:rPr>
      <w:rFonts w:ascii="Symbol" w:hAnsi="Symbol" w:cs="Symbol"/>
    </w:rPr>
  </w:style>
  <w:style w:type="character" w:styleId="Fontepargpadro1" w:customStyle="1">
    <w:name w:val="Fonte parág. padrão1"/>
  </w:style>
  <w:style w:type="character" w:styleId="RecuodecorpodetextoChar" w:customStyle="1">
    <w:name w:val="Recuo de corpo de texto Char"/>
    <w:rPr>
      <w:rFonts w:ascii="Tahoma" w:hAnsi="Tahoma" w:cs="Tahoma"/>
      <w:sz w:val="22"/>
      <w:szCs w:val="28"/>
    </w:rPr>
  </w:style>
  <w:style w:type="character" w:styleId="Ttulo1Char" w:customStyle="1">
    <w:name w:val="Título 1 Char"/>
    <w:rPr>
      <w:rFonts w:ascii="Comic Sans MS" w:hAnsi="Comic Sans MS" w:cs="Comic Sans MS"/>
      <w:b/>
      <w:bCs/>
      <w:sz w:val="22"/>
      <w:szCs w:val="24"/>
    </w:rPr>
  </w:style>
  <w:style w:type="character" w:styleId="Ttulo2Char" w:customStyle="1">
    <w:name w:val="Título 2 Char"/>
    <w:rPr>
      <w:rFonts w:ascii="Arial" w:hAnsi="Arial" w:cs="Arial"/>
      <w:b/>
      <w:bCs/>
      <w:sz w:val="24"/>
      <w:szCs w:val="24"/>
    </w:rPr>
  </w:style>
  <w:style w:type="character" w:styleId="Ttulo6Char" w:customStyle="1">
    <w:name w:val="Título 6 Char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styleId="Heading" w:customStyle="1">
    <w:name w:val="Heading"/>
    <w:basedOn w:val="Normal"/>
    <w:next w:val="Corpodetexto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styleId="Index" w:customStyle="1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  <w:lang w:val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92DD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692DDB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1408F67B7F9642AF461C4ACFE2882C" ma:contentTypeVersion="0" ma:contentTypeDescription="Crie um novo documento." ma:contentTypeScope="" ma:versionID="b21f02ec03ae3a3a5d9e6b3a0fca4f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454D20-6A15-46E8-8FEE-EA6FBDBC35DF}"/>
</file>

<file path=customXml/itemProps2.xml><?xml version="1.0" encoding="utf-8"?>
<ds:datastoreItem xmlns:ds="http://schemas.openxmlformats.org/officeDocument/2006/customXml" ds:itemID="{D95BB163-F4E1-4550-94E3-0845EAA1391F}"/>
</file>

<file path=customXml/itemProps3.xml><?xml version="1.0" encoding="utf-8"?>
<ds:datastoreItem xmlns:ds="http://schemas.openxmlformats.org/officeDocument/2006/customXml" ds:itemID="{6D316136-F3A8-43DE-B5FA-82B78CAE24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INTEGRADO – 1º SEMESTRE – ENGENHARIA BÁSICO</dc:title>
  <dc:subject/>
  <dc:creator>professores</dc:creator>
  <cp:keywords/>
  <cp:lastModifiedBy>MARCOS JR</cp:lastModifiedBy>
  <cp:revision>5</cp:revision>
  <cp:lastPrinted>2012-12-04T15:24:00Z</cp:lastPrinted>
  <dcterms:created xsi:type="dcterms:W3CDTF">2017-08-30T21:01:00Z</dcterms:created>
  <dcterms:modified xsi:type="dcterms:W3CDTF">2022-08-31T18:54:07Z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0x010100A41408F67B7F9642AF461C4ACFE2882C</vt:lpwstr>
  </property>
</Properties>
</file>